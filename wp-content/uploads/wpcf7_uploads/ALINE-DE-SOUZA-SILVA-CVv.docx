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C95" w:rsidRDefault="008F1C95">
      <w:pPr>
        <w:pStyle w:val="NormalWeb"/>
        <w:jc w:val="center"/>
        <w:rPr>
          <w:rFonts w:ascii="Arial" w:hAnsi="Arial" w:cs="Arial"/>
          <w:color w:val="000000"/>
          <w:sz w:val="44"/>
          <w:szCs w:val="44"/>
          <w:u w:val="single"/>
        </w:rPr>
      </w:pPr>
      <w:bookmarkStart w:id="0" w:name="_GoBack"/>
      <w:bookmarkEnd w:id="0"/>
    </w:p>
    <w:p w:rsidR="008F1C95" w:rsidRDefault="008F1C95">
      <w:pPr>
        <w:pStyle w:val="NormalWeb"/>
        <w:jc w:val="center"/>
      </w:pPr>
      <w:r>
        <w:rPr>
          <w:rFonts w:ascii="Arial" w:hAnsi="Arial" w:cs="Arial"/>
          <w:b/>
          <w:bCs/>
          <w:color w:val="000000"/>
          <w:sz w:val="44"/>
          <w:szCs w:val="44"/>
          <w:u w:val="single"/>
        </w:rPr>
        <w:t>ALINE DE SOUZA SILVA</w:t>
      </w:r>
    </w:p>
    <w:p w:rsidR="008F1C95" w:rsidRDefault="008F1C95">
      <w:pPr>
        <w:pStyle w:val="NormalWeb"/>
        <w:jc w:val="center"/>
      </w:pPr>
    </w:p>
    <w:p w:rsidR="008F1C95" w:rsidRDefault="008F1C95">
      <w:pPr>
        <w:pStyle w:val="NormalWeb"/>
        <w:jc w:val="center"/>
        <w:rPr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t> </w:t>
      </w:r>
      <w:proofErr w:type="gramStart"/>
      <w:r>
        <w:rPr>
          <w:color w:val="000000"/>
          <w:sz w:val="22"/>
          <w:szCs w:val="22"/>
        </w:rPr>
        <w:t>brasileira</w:t>
      </w:r>
      <w:proofErr w:type="gramEnd"/>
      <w:r>
        <w:rPr>
          <w:color w:val="000000"/>
          <w:sz w:val="22"/>
          <w:szCs w:val="22"/>
        </w:rPr>
        <w:t xml:space="preserve"> - solteira - não fumante - sem filhos</w:t>
      </w:r>
    </w:p>
    <w:p w:rsidR="008F1C95" w:rsidRDefault="008F1C95">
      <w:pPr>
        <w:pStyle w:val="NormalWeb"/>
        <w:jc w:val="center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data</w:t>
      </w:r>
      <w:proofErr w:type="gramEnd"/>
      <w:r>
        <w:rPr>
          <w:color w:val="000000"/>
          <w:sz w:val="22"/>
          <w:szCs w:val="22"/>
        </w:rPr>
        <w:t xml:space="preserve"> de nasc:</w:t>
      </w:r>
      <w:r>
        <w:rPr>
          <w:rStyle w:val="apple-converted-space"/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</w:rPr>
        <w:t>22/05/1994</w:t>
      </w:r>
    </w:p>
    <w:p w:rsidR="008F1C95" w:rsidRDefault="008F1C95">
      <w:pPr>
        <w:pStyle w:val="NormalWeb"/>
        <w:jc w:val="center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end</w:t>
      </w:r>
      <w:proofErr w:type="gramEnd"/>
      <w:r>
        <w:rPr>
          <w:color w:val="000000"/>
          <w:sz w:val="22"/>
          <w:szCs w:val="22"/>
        </w:rPr>
        <w:t>:</w:t>
      </w:r>
      <w:r>
        <w:rPr>
          <w:rStyle w:val="apple-converted-space"/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</w:rPr>
        <w:t>Rua dos Odes</w:t>
      </w:r>
      <w:r>
        <w:rPr>
          <w:rStyle w:val="apple-converted-space"/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</w:rPr>
        <w:t>nº</w:t>
      </w:r>
      <w:r>
        <w:rPr>
          <w:rStyle w:val="apple-converted-space"/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</w:rPr>
        <w:t>81 - Jardim Nova Vida –</w:t>
      </w:r>
      <w:r>
        <w:rPr>
          <w:rStyle w:val="apple-converted-space"/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</w:rPr>
        <w:t>CEP: 06702-395 - Cotia/ SP</w:t>
      </w:r>
    </w:p>
    <w:p w:rsidR="008F1C95" w:rsidRDefault="008F1C95">
      <w:pPr>
        <w:pStyle w:val="NormalWeb"/>
        <w:jc w:val="center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cel</w:t>
      </w:r>
      <w:proofErr w:type="gramEnd"/>
      <w:r>
        <w:rPr>
          <w:color w:val="000000"/>
          <w:sz w:val="22"/>
          <w:szCs w:val="22"/>
        </w:rPr>
        <w:t>:</w:t>
      </w:r>
      <w:r>
        <w:rPr>
          <w:rStyle w:val="apple-converted-space"/>
          <w:color w:val="000000"/>
          <w:sz w:val="22"/>
          <w:szCs w:val="22"/>
        </w:rPr>
        <w:t xml:space="preserve"> 9 6432-3162</w:t>
      </w:r>
      <w:r>
        <w:rPr>
          <w:color w:val="000000"/>
          <w:sz w:val="22"/>
          <w:szCs w:val="22"/>
        </w:rPr>
        <w:t xml:space="preserve"> (tim) / 9 9859-6874 (vivo)</w:t>
      </w:r>
      <w:r>
        <w:rPr>
          <w:rStyle w:val="apple-converted-space"/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</w:rPr>
        <w:t>recados:</w:t>
      </w:r>
      <w:r>
        <w:rPr>
          <w:rStyle w:val="apple-converted-space"/>
          <w:color w:val="000000"/>
          <w:sz w:val="22"/>
          <w:szCs w:val="22"/>
        </w:rPr>
        <w:t xml:space="preserve"> 9 </w:t>
      </w:r>
      <w:r>
        <w:rPr>
          <w:color w:val="000000"/>
          <w:sz w:val="22"/>
          <w:szCs w:val="22"/>
        </w:rPr>
        <w:t>6485-3844 (falar com Lenilce)</w:t>
      </w:r>
    </w:p>
    <w:p w:rsidR="008F1C95" w:rsidRDefault="008F1C95">
      <w:pPr>
        <w:pStyle w:val="NormalWeb"/>
        <w:jc w:val="center"/>
        <w:rPr>
          <w:rFonts w:ascii="Verdana" w:hAnsi="Verdana" w:cs="Verdana"/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e-mail</w:t>
      </w:r>
      <w:proofErr w:type="gramEnd"/>
      <w:r>
        <w:rPr>
          <w:color w:val="000000"/>
          <w:sz w:val="22"/>
          <w:szCs w:val="22"/>
        </w:rPr>
        <w:t xml:space="preserve">: </w:t>
      </w:r>
      <w:r>
        <w:rPr>
          <w:rStyle w:val="Hyperlink"/>
          <w:rFonts w:cs="Verdana"/>
          <w:sz w:val="26"/>
          <w:szCs w:val="26"/>
        </w:rPr>
        <w:t xml:space="preserve">alinedesilva94@gmail.com </w:t>
      </w:r>
    </w:p>
    <w:p w:rsidR="008F1C95" w:rsidRDefault="008F1C95">
      <w:pPr>
        <w:pStyle w:val="NormalWeb"/>
        <w:rPr>
          <w:rFonts w:ascii="Verdana" w:hAnsi="Verdana" w:cs="Verdana"/>
          <w:color w:val="000000"/>
          <w:sz w:val="22"/>
          <w:szCs w:val="22"/>
        </w:rPr>
      </w:pPr>
    </w:p>
    <w:p w:rsidR="008F1C95" w:rsidRDefault="008F1C95">
      <w:pPr>
        <w:pStyle w:val="NormalWeb"/>
        <w:rPr>
          <w:rFonts w:ascii="Verdana" w:hAnsi="Verdana" w:cs="Verdana"/>
          <w:color w:val="000000"/>
          <w:sz w:val="22"/>
          <w:szCs w:val="22"/>
        </w:rPr>
      </w:pPr>
    </w:p>
    <w:p w:rsidR="008F1C95" w:rsidRDefault="008F1C95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FORMAÇÃO ACADEMICA:</w:t>
      </w:r>
    </w:p>
    <w:p w:rsidR="008F1C95" w:rsidRDefault="008F1C95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:rsidR="008F1C95" w:rsidRPr="001C2969" w:rsidRDefault="008F1C95">
      <w:pPr>
        <w:pStyle w:val="NormalWeb"/>
        <w:numPr>
          <w:ilvl w:val="0"/>
          <w:numId w:val="1"/>
        </w:numPr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Ensino Superior – Educação </w:t>
      </w:r>
      <w:r w:rsidR="00254D8B">
        <w:rPr>
          <w:color w:val="000000"/>
          <w:sz w:val="22"/>
          <w:szCs w:val="22"/>
        </w:rPr>
        <w:t>Física</w:t>
      </w:r>
      <w:r>
        <w:rPr>
          <w:color w:val="000000"/>
          <w:sz w:val="22"/>
          <w:szCs w:val="22"/>
        </w:rPr>
        <w:t xml:space="preserve"> (Graduação / Cursando)</w:t>
      </w:r>
    </w:p>
    <w:p w:rsidR="001C2969" w:rsidRDefault="001C2969" w:rsidP="001C2969">
      <w:pPr>
        <w:pStyle w:val="NormalWeb"/>
        <w:ind w:left="720"/>
        <w:rPr>
          <w:sz w:val="22"/>
          <w:szCs w:val="22"/>
        </w:rPr>
      </w:pPr>
      <w:r>
        <w:rPr>
          <w:color w:val="000000"/>
          <w:sz w:val="22"/>
          <w:szCs w:val="22"/>
        </w:rPr>
        <w:t>Período: noturno</w:t>
      </w:r>
    </w:p>
    <w:p w:rsidR="008F1C95" w:rsidRDefault="008F1C95">
      <w:pPr>
        <w:pStyle w:val="NormalWeb"/>
        <w:rPr>
          <w:sz w:val="22"/>
          <w:szCs w:val="22"/>
        </w:rPr>
      </w:pPr>
    </w:p>
    <w:p w:rsidR="008F1C95" w:rsidRDefault="008F1C95">
      <w:pPr>
        <w:pStyle w:val="NormalWeb"/>
        <w:rPr>
          <w:sz w:val="22"/>
          <w:szCs w:val="22"/>
        </w:rPr>
      </w:pPr>
    </w:p>
    <w:p w:rsidR="008F1C95" w:rsidRDefault="008F1C95">
      <w:pPr>
        <w:pStyle w:val="NormalWeb"/>
      </w:pPr>
      <w:r>
        <w:rPr>
          <w:rFonts w:ascii="Arial" w:hAnsi="Arial" w:cs="Arial"/>
          <w:b/>
          <w:bCs/>
          <w:color w:val="000000"/>
          <w:sz w:val="22"/>
          <w:szCs w:val="22"/>
        </w:rPr>
        <w:t>CURSOS COMPLEMENTARES:</w:t>
      </w:r>
    </w:p>
    <w:p w:rsidR="008F1C95" w:rsidRDefault="008F1C95">
      <w:pPr>
        <w:pStyle w:val="NormalWeb"/>
      </w:pPr>
    </w:p>
    <w:p w:rsidR="008F1C95" w:rsidRDefault="008F1C95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Estética Facial –</w:t>
      </w:r>
      <w:r>
        <w:rPr>
          <w:rStyle w:val="apple-converted-space"/>
          <w:b/>
          <w:bCs/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</w:rPr>
        <w:t>Instituto Foyer</w:t>
      </w:r>
    </w:p>
    <w:p w:rsidR="008F1C95" w:rsidRDefault="008F1C95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Depilação –</w:t>
      </w:r>
      <w:r>
        <w:rPr>
          <w:rStyle w:val="apple-converted-space"/>
          <w:b/>
          <w:bCs/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</w:rPr>
        <w:t>Instituto Blanch Marie</w:t>
      </w:r>
    </w:p>
    <w:p w:rsidR="008F1C95" w:rsidRDefault="008F1C95">
      <w:pPr>
        <w:pStyle w:val="NormalWeb"/>
        <w:numPr>
          <w:ilvl w:val="0"/>
          <w:numId w:val="2"/>
        </w:numPr>
        <w:rPr>
          <w:sz w:val="22"/>
          <w:szCs w:val="22"/>
        </w:rPr>
      </w:pPr>
      <w:r>
        <w:rPr>
          <w:color w:val="000000"/>
          <w:sz w:val="22"/>
          <w:szCs w:val="22"/>
        </w:rPr>
        <w:t>Informática:</w:t>
      </w:r>
      <w:r>
        <w:rPr>
          <w:rStyle w:val="apple-converted-space"/>
          <w:b/>
          <w:bCs/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</w:rPr>
        <w:t>Microsoft Office 2003, Digitação, Internet e Windows XP.</w:t>
      </w:r>
    </w:p>
    <w:p w:rsidR="008F1C95" w:rsidRDefault="008F1C95">
      <w:pPr>
        <w:pStyle w:val="NormalWeb"/>
        <w:rPr>
          <w:sz w:val="22"/>
          <w:szCs w:val="22"/>
        </w:rPr>
      </w:pPr>
    </w:p>
    <w:p w:rsidR="008F1C95" w:rsidRDefault="008F1C95">
      <w:pPr>
        <w:pStyle w:val="NormalWeb"/>
        <w:rPr>
          <w:sz w:val="22"/>
          <w:szCs w:val="22"/>
        </w:rPr>
      </w:pPr>
    </w:p>
    <w:p w:rsidR="008F1C95" w:rsidRDefault="008F1C95">
      <w:pPr>
        <w:pStyle w:val="NormalWeb"/>
      </w:pPr>
      <w:r>
        <w:rPr>
          <w:rFonts w:ascii="Arial" w:hAnsi="Arial" w:cs="Arial"/>
          <w:b/>
          <w:bCs/>
          <w:color w:val="000000"/>
          <w:sz w:val="22"/>
          <w:szCs w:val="22"/>
        </w:rPr>
        <w:t>OBJETIVO:</w:t>
      </w:r>
    </w:p>
    <w:p w:rsidR="008F1C95" w:rsidRDefault="008F1C95">
      <w:pPr>
        <w:pStyle w:val="NormalWeb"/>
      </w:pPr>
    </w:p>
    <w:p w:rsidR="008F1C95" w:rsidRDefault="0027233B" w:rsidP="00254D8B">
      <w:pPr>
        <w:pStyle w:val="NormalWeb"/>
        <w:numPr>
          <w:ilvl w:val="0"/>
          <w:numId w:val="7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Áreas da Educação Física</w:t>
      </w:r>
    </w:p>
    <w:p w:rsidR="008F1C95" w:rsidRDefault="008F1C95">
      <w:pPr>
        <w:pStyle w:val="NormalWeb"/>
        <w:rPr>
          <w:sz w:val="22"/>
          <w:szCs w:val="22"/>
        </w:rPr>
      </w:pPr>
    </w:p>
    <w:p w:rsidR="008F1C95" w:rsidRDefault="008F1C95">
      <w:pPr>
        <w:pStyle w:val="NormalWeb"/>
      </w:pPr>
      <w:r>
        <w:rPr>
          <w:rFonts w:ascii="Arial" w:hAnsi="Arial" w:cs="Arial"/>
          <w:b/>
          <w:bCs/>
          <w:color w:val="000000"/>
          <w:sz w:val="22"/>
          <w:szCs w:val="22"/>
        </w:rPr>
        <w:t>EXPERIÊNCIAS PROFISSIONAIS:</w:t>
      </w:r>
    </w:p>
    <w:p w:rsidR="008F1C95" w:rsidRDefault="008F1C95">
      <w:pPr>
        <w:pStyle w:val="NormalWeb"/>
      </w:pPr>
    </w:p>
    <w:p w:rsidR="008F1C95" w:rsidRDefault="008F1C95">
      <w:pPr>
        <w:pStyle w:val="NormalWeb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GEMELO DO BRASIL S/A</w:t>
      </w:r>
    </w:p>
    <w:p w:rsidR="008F1C95" w:rsidRDefault="008F1C95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Auxiliar Administrativo: Auxiliar em diversos departamentos como RH, </w:t>
      </w:r>
      <w:proofErr w:type="gramStart"/>
      <w:r>
        <w:rPr>
          <w:color w:val="000000"/>
          <w:sz w:val="22"/>
          <w:szCs w:val="22"/>
        </w:rPr>
        <w:t>financeiro,</w:t>
      </w:r>
      <w:proofErr w:type="gramEnd"/>
      <w:r>
        <w:rPr>
          <w:color w:val="000000"/>
          <w:sz w:val="22"/>
          <w:szCs w:val="22"/>
        </w:rPr>
        <w:t>compras, atendimento a e-mail e telefone.</w:t>
      </w:r>
    </w:p>
    <w:p w:rsidR="008F1C95" w:rsidRDefault="008F1C95">
      <w:pPr>
        <w:pStyle w:val="NormalWeb"/>
        <w:rPr>
          <w:sz w:val="22"/>
          <w:szCs w:val="22"/>
        </w:rPr>
      </w:pPr>
      <w:r>
        <w:rPr>
          <w:color w:val="000000"/>
          <w:sz w:val="22"/>
          <w:szCs w:val="22"/>
        </w:rPr>
        <w:t>Período: 05/11/2012 à 02/02/2013</w:t>
      </w:r>
    </w:p>
    <w:p w:rsidR="008F1C95" w:rsidRDefault="008F1C95">
      <w:pPr>
        <w:pStyle w:val="NormalWeb"/>
        <w:rPr>
          <w:sz w:val="22"/>
          <w:szCs w:val="22"/>
        </w:rPr>
      </w:pPr>
    </w:p>
    <w:p w:rsidR="008F1C95" w:rsidRDefault="008F1C95">
      <w:pPr>
        <w:pStyle w:val="NormalWeb"/>
        <w:numPr>
          <w:ilvl w:val="0"/>
          <w:numId w:val="3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NEW SPACE PROCESSAMENTOS E SISTEMAS</w:t>
      </w:r>
    </w:p>
    <w:p w:rsidR="008F1C95" w:rsidRDefault="008F1C95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Auxiliar de Produção:</w:t>
      </w:r>
      <w:r>
        <w:rPr>
          <w:rStyle w:val="apple-converted-space"/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</w:rPr>
        <w:t>Recepção de contratos, preparação, digitação, digitalização, formalização, expedição e planilhas do cliente Bradesco Promotora Consignado.</w:t>
      </w:r>
    </w:p>
    <w:p w:rsidR="008F1C95" w:rsidRDefault="008F1C95">
      <w:pPr>
        <w:pStyle w:val="NormalWeb"/>
        <w:rPr>
          <w:sz w:val="22"/>
          <w:szCs w:val="22"/>
        </w:rPr>
      </w:pPr>
      <w:r>
        <w:rPr>
          <w:color w:val="000000"/>
          <w:sz w:val="22"/>
          <w:szCs w:val="22"/>
        </w:rPr>
        <w:t>Período:</w:t>
      </w:r>
      <w:r>
        <w:rPr>
          <w:rStyle w:val="apple-converted-space"/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</w:rPr>
        <w:t>11/08/2011 á 20/06/2012</w:t>
      </w:r>
    </w:p>
    <w:p w:rsidR="008F1C95" w:rsidRDefault="008F1C95">
      <w:pPr>
        <w:pStyle w:val="NormalWeb"/>
        <w:rPr>
          <w:sz w:val="22"/>
          <w:szCs w:val="22"/>
        </w:rPr>
      </w:pPr>
    </w:p>
    <w:p w:rsidR="008F1C95" w:rsidRDefault="008F1C95">
      <w:pPr>
        <w:pStyle w:val="NormalWeb"/>
        <w:numPr>
          <w:ilvl w:val="0"/>
          <w:numId w:val="4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HOSPITAL SÃO FRANCISCO</w:t>
      </w:r>
    </w:p>
    <w:p w:rsidR="008F1C95" w:rsidRDefault="008F1C95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Estagiária:</w:t>
      </w:r>
      <w:r>
        <w:rPr>
          <w:rStyle w:val="apple-converted-space"/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</w:rPr>
        <w:t>Organização de prontuários de pacientes que se encontravam no faturamento, recepção e atendimento telefônico.</w:t>
      </w:r>
    </w:p>
    <w:p w:rsidR="008F1C95" w:rsidRDefault="008F1C95">
      <w:pPr>
        <w:pStyle w:val="NormalWeb"/>
        <w:rPr>
          <w:sz w:val="22"/>
          <w:szCs w:val="22"/>
        </w:rPr>
      </w:pPr>
      <w:r>
        <w:rPr>
          <w:color w:val="000000"/>
          <w:sz w:val="22"/>
          <w:szCs w:val="22"/>
        </w:rPr>
        <w:t>Período:</w:t>
      </w:r>
      <w:r>
        <w:rPr>
          <w:rStyle w:val="apple-converted-space"/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</w:rPr>
        <w:t>25/05/2011 á 13/07/2011</w:t>
      </w:r>
    </w:p>
    <w:p w:rsidR="008F1C95" w:rsidRDefault="008F1C95">
      <w:pPr>
        <w:pStyle w:val="NormalWeb"/>
        <w:rPr>
          <w:sz w:val="22"/>
          <w:szCs w:val="22"/>
        </w:rPr>
      </w:pPr>
    </w:p>
    <w:p w:rsidR="008F1C95" w:rsidRDefault="008F1C95">
      <w:pPr>
        <w:pStyle w:val="NormalWeb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TCI BUSINESS PROCESS OUTSOURCING</w:t>
      </w:r>
    </w:p>
    <w:p w:rsidR="008F1C95" w:rsidRDefault="008F1C95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Estagiária:</w:t>
      </w:r>
      <w:r>
        <w:rPr>
          <w:rStyle w:val="apple-converted-space"/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</w:rPr>
        <w:t>Organização de documentos, preparação, digitação e digitalização.</w:t>
      </w:r>
    </w:p>
    <w:p w:rsidR="008F1C95" w:rsidRDefault="008F1C95">
      <w:pPr>
        <w:pStyle w:val="NormalWeb"/>
        <w:rPr>
          <w:sz w:val="22"/>
          <w:szCs w:val="22"/>
        </w:rPr>
      </w:pPr>
      <w:r>
        <w:rPr>
          <w:color w:val="000000"/>
          <w:sz w:val="22"/>
          <w:szCs w:val="22"/>
        </w:rPr>
        <w:t>Período:</w:t>
      </w:r>
      <w:r>
        <w:rPr>
          <w:rStyle w:val="apple-converted-space"/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</w:rPr>
        <w:t>20/09/2010 á 14/03/2011</w:t>
      </w:r>
    </w:p>
    <w:p w:rsidR="008F1C95" w:rsidRDefault="008F1C95">
      <w:pPr>
        <w:pStyle w:val="NormalWeb"/>
        <w:rPr>
          <w:sz w:val="22"/>
          <w:szCs w:val="22"/>
        </w:rPr>
      </w:pPr>
    </w:p>
    <w:p w:rsidR="008F1C95" w:rsidRDefault="008F1C95">
      <w:pPr>
        <w:pStyle w:val="NormalWeb"/>
        <w:rPr>
          <w:sz w:val="22"/>
          <w:szCs w:val="22"/>
        </w:rPr>
      </w:pPr>
    </w:p>
    <w:p w:rsidR="008F1C95" w:rsidRDefault="008F1C95">
      <w:pPr>
        <w:pStyle w:val="NormalWeb"/>
      </w:pPr>
      <w:r>
        <w:rPr>
          <w:rFonts w:ascii="Arial" w:hAnsi="Arial" w:cs="Arial"/>
          <w:b/>
          <w:bCs/>
          <w:color w:val="000000"/>
          <w:sz w:val="22"/>
          <w:szCs w:val="22"/>
        </w:rPr>
        <w:t>CARTA DE APRESENTAÇÃO:</w:t>
      </w:r>
    </w:p>
    <w:p w:rsidR="008F1C95" w:rsidRDefault="008F1C95">
      <w:pPr>
        <w:pStyle w:val="NormalWeb"/>
      </w:pPr>
    </w:p>
    <w:p w:rsidR="008F1C95" w:rsidRDefault="008F1C95">
      <w:pPr>
        <w:pStyle w:val="NormalWeb"/>
      </w:pPr>
      <w:r>
        <w:rPr>
          <w:color w:val="000000"/>
          <w:sz w:val="22"/>
          <w:szCs w:val="22"/>
        </w:rPr>
        <w:t>Solicito a oportunidade de ingressar-me nesta conceituada empresa de acordo com o meu grau de instrução, comprometendo-me a desempenhar a função qual eu seja designada da melhor forma possível. Certa de que realizarei um bom trabalho coloco-me a disposição para prestar-lhe maiores informações em entrevista pessoal.</w:t>
      </w:r>
    </w:p>
    <w:sectPr w:rsidR="008F1C95">
      <w:pgSz w:w="11906" w:h="16838"/>
      <w:pgMar w:top="284" w:right="566" w:bottom="142" w:left="709" w:header="720" w:footer="720" w:gutter="0"/>
      <w:cols w:space="720"/>
      <w:docGrid w:linePitch="36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D8B"/>
    <w:rsid w:val="001C2969"/>
    <w:rsid w:val="00254D8B"/>
    <w:rsid w:val="0027233B"/>
    <w:rsid w:val="00463E20"/>
    <w:rsid w:val="00503A93"/>
    <w:rsid w:val="008F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sz w:val="20"/>
    </w:rPr>
  </w:style>
  <w:style w:type="character" w:customStyle="1" w:styleId="WW8Num1z1">
    <w:name w:val="WW8Num1z1"/>
    <w:rPr>
      <w:rFonts w:ascii="Courier New" w:hAnsi="Courier New" w:cs="Courier New"/>
      <w:sz w:val="20"/>
    </w:rPr>
  </w:style>
  <w:style w:type="character" w:customStyle="1" w:styleId="WW8Num1z2">
    <w:name w:val="WW8Num1z2"/>
    <w:rPr>
      <w:rFonts w:ascii="Wingdings" w:hAnsi="Wingdings" w:cs="Wingdings"/>
      <w:sz w:val="20"/>
    </w:rPr>
  </w:style>
  <w:style w:type="character" w:customStyle="1" w:styleId="WW8Num2z0">
    <w:name w:val="WW8Num2z0"/>
    <w:rPr>
      <w:rFonts w:ascii="Symbol" w:hAnsi="Symbol" w:cs="Symbol"/>
      <w:sz w:val="20"/>
    </w:rPr>
  </w:style>
  <w:style w:type="character" w:customStyle="1" w:styleId="WW8Num2z1">
    <w:name w:val="WW8Num2z1"/>
    <w:rPr>
      <w:rFonts w:ascii="Courier New" w:hAnsi="Courier New" w:cs="Courier New"/>
      <w:sz w:val="20"/>
    </w:rPr>
  </w:style>
  <w:style w:type="character" w:customStyle="1" w:styleId="WW8Num2z2">
    <w:name w:val="WW8Num2z2"/>
    <w:rPr>
      <w:rFonts w:ascii="Wingdings" w:hAnsi="Wingdings" w:cs="Wingdings"/>
      <w:sz w:val="20"/>
    </w:rPr>
  </w:style>
  <w:style w:type="character" w:customStyle="1" w:styleId="WW8Num3z0">
    <w:name w:val="WW8Num3z0"/>
    <w:rPr>
      <w:rFonts w:ascii="Symbol" w:hAnsi="Symbol" w:cs="Symbol"/>
      <w:sz w:val="20"/>
    </w:rPr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  <w:sz w:val="20"/>
    </w:rPr>
  </w:style>
  <w:style w:type="character" w:customStyle="1" w:styleId="WW8Num4z2">
    <w:name w:val="WW8Num4z2"/>
    <w:rPr>
      <w:rFonts w:ascii="Wingdings" w:hAnsi="Wingdings" w:cs="Wingdings"/>
      <w:sz w:val="20"/>
    </w:rPr>
  </w:style>
  <w:style w:type="character" w:customStyle="1" w:styleId="WW8Num5z0">
    <w:name w:val="WW8Num5z0"/>
    <w:rPr>
      <w:rFonts w:ascii="Symbol" w:hAnsi="Symbol" w:cs="Symbol"/>
      <w:sz w:val="20"/>
    </w:rPr>
  </w:style>
  <w:style w:type="character" w:customStyle="1" w:styleId="WW8Num5z1">
    <w:name w:val="WW8Num5z1"/>
    <w:rPr>
      <w:rFonts w:ascii="Courier New" w:hAnsi="Courier New" w:cs="Courier New"/>
      <w:sz w:val="20"/>
    </w:rPr>
  </w:style>
  <w:style w:type="character" w:customStyle="1" w:styleId="WW8Num5z2">
    <w:name w:val="WW8Num5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DefaultParagraphFont">
    <w:name w:val="Default Paragraph Font"/>
  </w:style>
  <w:style w:type="character" w:styleId="Forte">
    <w:name w:val="Strong"/>
    <w:qFormat/>
    <w:rPr>
      <w:b/>
      <w:bCs/>
    </w:r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rPr>
      <w:color w:val="0000FF"/>
      <w:u w:val="single"/>
      <w:lang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Marcadores">
    <w:name w:val="Marcadores"/>
    <w:rPr>
      <w:rFonts w:ascii="OpenSymbol" w:eastAsia="OpenSymbol" w:hAnsi="OpenSymbol" w:cs="OpenSymbol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sz w:val="20"/>
    </w:rPr>
  </w:style>
  <w:style w:type="character" w:customStyle="1" w:styleId="WW8Num1z1">
    <w:name w:val="WW8Num1z1"/>
    <w:rPr>
      <w:rFonts w:ascii="Courier New" w:hAnsi="Courier New" w:cs="Courier New"/>
      <w:sz w:val="20"/>
    </w:rPr>
  </w:style>
  <w:style w:type="character" w:customStyle="1" w:styleId="WW8Num1z2">
    <w:name w:val="WW8Num1z2"/>
    <w:rPr>
      <w:rFonts w:ascii="Wingdings" w:hAnsi="Wingdings" w:cs="Wingdings"/>
      <w:sz w:val="20"/>
    </w:rPr>
  </w:style>
  <w:style w:type="character" w:customStyle="1" w:styleId="WW8Num2z0">
    <w:name w:val="WW8Num2z0"/>
    <w:rPr>
      <w:rFonts w:ascii="Symbol" w:hAnsi="Symbol" w:cs="Symbol"/>
      <w:sz w:val="20"/>
    </w:rPr>
  </w:style>
  <w:style w:type="character" w:customStyle="1" w:styleId="WW8Num2z1">
    <w:name w:val="WW8Num2z1"/>
    <w:rPr>
      <w:rFonts w:ascii="Courier New" w:hAnsi="Courier New" w:cs="Courier New"/>
      <w:sz w:val="20"/>
    </w:rPr>
  </w:style>
  <w:style w:type="character" w:customStyle="1" w:styleId="WW8Num2z2">
    <w:name w:val="WW8Num2z2"/>
    <w:rPr>
      <w:rFonts w:ascii="Wingdings" w:hAnsi="Wingdings" w:cs="Wingdings"/>
      <w:sz w:val="20"/>
    </w:rPr>
  </w:style>
  <w:style w:type="character" w:customStyle="1" w:styleId="WW8Num3z0">
    <w:name w:val="WW8Num3z0"/>
    <w:rPr>
      <w:rFonts w:ascii="Symbol" w:hAnsi="Symbol" w:cs="Symbol"/>
      <w:sz w:val="20"/>
    </w:rPr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  <w:sz w:val="20"/>
    </w:rPr>
  </w:style>
  <w:style w:type="character" w:customStyle="1" w:styleId="WW8Num4z2">
    <w:name w:val="WW8Num4z2"/>
    <w:rPr>
      <w:rFonts w:ascii="Wingdings" w:hAnsi="Wingdings" w:cs="Wingdings"/>
      <w:sz w:val="20"/>
    </w:rPr>
  </w:style>
  <w:style w:type="character" w:customStyle="1" w:styleId="WW8Num5z0">
    <w:name w:val="WW8Num5z0"/>
    <w:rPr>
      <w:rFonts w:ascii="Symbol" w:hAnsi="Symbol" w:cs="Symbol"/>
      <w:sz w:val="20"/>
    </w:rPr>
  </w:style>
  <w:style w:type="character" w:customStyle="1" w:styleId="WW8Num5z1">
    <w:name w:val="WW8Num5z1"/>
    <w:rPr>
      <w:rFonts w:ascii="Courier New" w:hAnsi="Courier New" w:cs="Courier New"/>
      <w:sz w:val="20"/>
    </w:rPr>
  </w:style>
  <w:style w:type="character" w:customStyle="1" w:styleId="WW8Num5z2">
    <w:name w:val="WW8Num5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DefaultParagraphFont">
    <w:name w:val="Default Paragraph Font"/>
  </w:style>
  <w:style w:type="character" w:styleId="Forte">
    <w:name w:val="Strong"/>
    <w:qFormat/>
    <w:rPr>
      <w:b/>
      <w:bCs/>
    </w:r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rPr>
      <w:color w:val="0000FF"/>
      <w:u w:val="single"/>
      <w:lang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Marcadores">
    <w:name w:val="Marcadores"/>
    <w:rPr>
      <w:rFonts w:ascii="OpenSymbol" w:eastAsia="OpenSymbol" w:hAnsi="OpenSymbol" w:cs="OpenSymbol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</dc:creator>
  <cp:lastModifiedBy>aline</cp:lastModifiedBy>
  <cp:revision>2</cp:revision>
  <cp:lastPrinted>2013-04-08T21:57:00Z</cp:lastPrinted>
  <dcterms:created xsi:type="dcterms:W3CDTF">2015-02-12T16:59:00Z</dcterms:created>
  <dcterms:modified xsi:type="dcterms:W3CDTF">2015-02-12T16:59:00Z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